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82" w:rsidRPr="004E3682" w:rsidRDefault="004E3682" w:rsidP="004E3682">
      <w:pPr>
        <w:spacing w:after="0"/>
        <w:jc w:val="center"/>
        <w:rPr>
          <w:sz w:val="28"/>
        </w:rPr>
      </w:pPr>
      <w:r w:rsidRPr="004E3682">
        <w:rPr>
          <w:sz w:val="32"/>
        </w:rPr>
        <w:t>BAL VIDYA MANDIR</w:t>
      </w:r>
    </w:p>
    <w:p w:rsidR="004E3682" w:rsidRPr="004E3682" w:rsidRDefault="00A8185E" w:rsidP="004E3682">
      <w:pPr>
        <w:spacing w:after="0"/>
        <w:jc w:val="center"/>
        <w:rPr>
          <w:sz w:val="24"/>
        </w:rPr>
      </w:pPr>
      <w:proofErr w:type="spellStart"/>
      <w:r>
        <w:rPr>
          <w:sz w:val="24"/>
        </w:rPr>
        <w:t>Birsodih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Chandwara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Koderma</w:t>
      </w:r>
      <w:proofErr w:type="spellEnd"/>
    </w:p>
    <w:p w:rsidR="004E3682" w:rsidRDefault="004E3682" w:rsidP="004E3682">
      <w:pPr>
        <w:spacing w:after="0"/>
        <w:jc w:val="center"/>
        <w:rPr>
          <w:sz w:val="24"/>
        </w:rPr>
      </w:pPr>
      <w:r w:rsidRPr="004E3682">
        <w:rPr>
          <w:sz w:val="24"/>
        </w:rPr>
        <w:t>Final Term Examination 2014-2015</w:t>
      </w:r>
    </w:p>
    <w:p w:rsidR="004E3682" w:rsidRDefault="004E3682" w:rsidP="004E3682">
      <w:pPr>
        <w:spacing w:after="0"/>
        <w:ind w:firstLine="720"/>
        <w:rPr>
          <w:sz w:val="24"/>
        </w:rPr>
      </w:pPr>
      <w:r>
        <w:rPr>
          <w:sz w:val="24"/>
        </w:rPr>
        <w:t>Class – 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Full Marks </w:t>
      </w:r>
      <w:r w:rsidR="008F3266">
        <w:rPr>
          <w:sz w:val="24"/>
        </w:rPr>
        <w:t>–</w:t>
      </w:r>
      <w:r>
        <w:rPr>
          <w:sz w:val="24"/>
        </w:rPr>
        <w:t xml:space="preserve"> 100</w:t>
      </w:r>
    </w:p>
    <w:p w:rsidR="008F3266" w:rsidRDefault="008F3266" w:rsidP="004E3682">
      <w:pPr>
        <w:spacing w:after="0"/>
        <w:ind w:firstLine="72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63.75pt;margin-top:16.25pt;width:619.5pt;height:0;z-index:251658240" o:connectortype="straight"/>
        </w:pict>
      </w:r>
      <w:r>
        <w:rPr>
          <w:sz w:val="24"/>
        </w:rPr>
        <w:t>Sub – English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Time – 2 Hrs</w:t>
      </w:r>
    </w:p>
    <w:p w:rsidR="008F3266" w:rsidRDefault="008F3266" w:rsidP="008F3266">
      <w:pPr>
        <w:spacing w:after="0"/>
        <w:rPr>
          <w:sz w:val="24"/>
        </w:rPr>
      </w:pPr>
      <w:r>
        <w:rPr>
          <w:noProof/>
          <w:sz w:val="24"/>
        </w:rPr>
        <w:pict>
          <v:shape id="_x0000_s1031" type="#_x0000_t32" style="position:absolute;margin-left:-62.25pt;margin-top:1.65pt;width:619.5pt;height:0;z-index:251659264" o:connectortype="straight"/>
        </w:pict>
      </w:r>
    </w:p>
    <w:p w:rsidR="008F3266" w:rsidRDefault="008F3266" w:rsidP="008F3266">
      <w:pPr>
        <w:spacing w:after="0"/>
        <w:rPr>
          <w:sz w:val="24"/>
        </w:rPr>
      </w:pPr>
      <w:proofErr w:type="gramStart"/>
      <w:r>
        <w:rPr>
          <w:sz w:val="24"/>
        </w:rPr>
        <w:t>Q.1 )</w:t>
      </w:r>
      <w:proofErr w:type="gramEnd"/>
      <w:r>
        <w:rPr>
          <w:sz w:val="24"/>
        </w:rPr>
        <w:t xml:space="preserve"> Answer the following Questions:-</w:t>
      </w:r>
    </w:p>
    <w:p w:rsidR="008F3266" w:rsidRDefault="008F3266" w:rsidP="008F3266">
      <w:pPr>
        <w:spacing w:after="0"/>
        <w:rPr>
          <w:sz w:val="24"/>
        </w:rPr>
      </w:pPr>
      <w:r>
        <w:rPr>
          <w:sz w:val="24"/>
        </w:rPr>
        <w:tab/>
        <w:t>a) What did the monkey say to Tom?</w:t>
      </w:r>
    </w:p>
    <w:p w:rsidR="008F3266" w:rsidRDefault="008F3266" w:rsidP="008F3266">
      <w:pPr>
        <w:spacing w:after="0"/>
        <w:rPr>
          <w:sz w:val="24"/>
        </w:rPr>
      </w:pPr>
      <w:r>
        <w:rPr>
          <w:sz w:val="24"/>
        </w:rPr>
        <w:tab/>
        <w:t>b) Where was the bee sitting?</w:t>
      </w:r>
    </w:p>
    <w:p w:rsidR="008F3266" w:rsidRDefault="008F3266" w:rsidP="008F3266">
      <w:pPr>
        <w:spacing w:after="0"/>
        <w:rPr>
          <w:sz w:val="24"/>
        </w:rPr>
      </w:pPr>
      <w:r>
        <w:rPr>
          <w:sz w:val="24"/>
        </w:rPr>
        <w:tab/>
        <w:t xml:space="preserve">c) Where do the </w:t>
      </w:r>
      <w:proofErr w:type="spellStart"/>
      <w:r>
        <w:rPr>
          <w:sz w:val="24"/>
        </w:rPr>
        <w:t>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liescome</w:t>
      </w:r>
      <w:proofErr w:type="spellEnd"/>
      <w:r>
        <w:rPr>
          <w:sz w:val="24"/>
        </w:rPr>
        <w:t xml:space="preserve"> from?</w:t>
      </w:r>
    </w:p>
    <w:p w:rsidR="008F3266" w:rsidRDefault="008F3266" w:rsidP="008F3266">
      <w:pPr>
        <w:spacing w:after="0"/>
        <w:rPr>
          <w:sz w:val="24"/>
        </w:rPr>
      </w:pPr>
      <w:r>
        <w:rPr>
          <w:sz w:val="24"/>
        </w:rPr>
        <w:tab/>
        <w:t xml:space="preserve">d) How </w:t>
      </w:r>
      <w:proofErr w:type="spellStart"/>
      <w:r>
        <w:rPr>
          <w:sz w:val="24"/>
        </w:rPr>
        <w:t>domice</w:t>
      </w:r>
      <w:proofErr w:type="spellEnd"/>
      <w:r>
        <w:rPr>
          <w:sz w:val="24"/>
        </w:rPr>
        <w:t xml:space="preserve"> look like?</w:t>
      </w:r>
    </w:p>
    <w:p w:rsidR="008F3266" w:rsidRDefault="008F3266" w:rsidP="008F3266">
      <w:pPr>
        <w:spacing w:after="0"/>
        <w:rPr>
          <w:sz w:val="24"/>
        </w:rPr>
      </w:pPr>
      <w:r>
        <w:rPr>
          <w:sz w:val="24"/>
        </w:rPr>
        <w:tab/>
        <w:t xml:space="preserve">e) Who was </w:t>
      </w:r>
      <w:r w:rsidR="001D5D65">
        <w:rPr>
          <w:sz w:val="24"/>
        </w:rPr>
        <w:t>filling very thirsty?</w:t>
      </w:r>
    </w:p>
    <w:p w:rsidR="001D5D65" w:rsidRDefault="001D5D65" w:rsidP="008F3266">
      <w:pPr>
        <w:spacing w:after="0"/>
        <w:rPr>
          <w:sz w:val="24"/>
        </w:rPr>
      </w:pPr>
      <w:r>
        <w:rPr>
          <w:sz w:val="24"/>
        </w:rPr>
        <w:tab/>
        <w:t>f) How were the mice?</w:t>
      </w:r>
    </w:p>
    <w:p w:rsidR="001D5D65" w:rsidRDefault="001D5D65" w:rsidP="008F3266">
      <w:pPr>
        <w:spacing w:after="0"/>
        <w:rPr>
          <w:sz w:val="24"/>
        </w:rPr>
      </w:pPr>
      <w:proofErr w:type="gramStart"/>
      <w:r>
        <w:rPr>
          <w:sz w:val="24"/>
        </w:rPr>
        <w:t>Q.2 )</w:t>
      </w:r>
      <w:proofErr w:type="gramEnd"/>
      <w:r>
        <w:rPr>
          <w:sz w:val="24"/>
        </w:rPr>
        <w:t xml:space="preserve"> Fill in the blanks with suitable word.</w:t>
      </w:r>
    </w:p>
    <w:p w:rsidR="001D5D65" w:rsidRDefault="001D5D65" w:rsidP="008F3266">
      <w:pPr>
        <w:spacing w:after="0"/>
        <w:rPr>
          <w:sz w:val="24"/>
        </w:rPr>
      </w:pPr>
      <w:r>
        <w:rPr>
          <w:sz w:val="24"/>
        </w:rPr>
        <w:tab/>
        <w:t xml:space="preserve">a) Tom was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 . . . . . . . . . . . </w:t>
      </w:r>
      <w:proofErr w:type="gramStart"/>
      <w:r>
        <w:rPr>
          <w:sz w:val="24"/>
        </w:rPr>
        <w:t>boy</w:t>
      </w:r>
      <w:proofErr w:type="gramEnd"/>
      <w:r>
        <w:rPr>
          <w:sz w:val="24"/>
        </w:rPr>
        <w:t xml:space="preserve">. </w:t>
      </w:r>
      <w:proofErr w:type="gramStart"/>
      <w:r>
        <w:rPr>
          <w:sz w:val="24"/>
        </w:rPr>
        <w:t>( bad</w:t>
      </w:r>
      <w:proofErr w:type="gramEnd"/>
      <w:r>
        <w:rPr>
          <w:sz w:val="24"/>
        </w:rPr>
        <w:t xml:space="preserve"> / idle )</w:t>
      </w:r>
    </w:p>
    <w:p w:rsidR="001D5D65" w:rsidRDefault="001D5D65" w:rsidP="008F3266">
      <w:pPr>
        <w:spacing w:after="0"/>
        <w:rPr>
          <w:sz w:val="24"/>
        </w:rPr>
      </w:pPr>
      <w:r>
        <w:rPr>
          <w:sz w:val="24"/>
        </w:rPr>
        <w:tab/>
        <w:t xml:space="preserve">b) I think mice was rather  . . . . . . . . . . . </w:t>
      </w:r>
      <w:proofErr w:type="gramStart"/>
      <w:r>
        <w:rPr>
          <w:sz w:val="24"/>
        </w:rPr>
        <w:t>. ..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( Rice</w:t>
      </w:r>
      <w:proofErr w:type="gramEnd"/>
      <w:r>
        <w:rPr>
          <w:sz w:val="24"/>
        </w:rPr>
        <w:t xml:space="preserve"> / Nice )</w:t>
      </w:r>
    </w:p>
    <w:p w:rsidR="001D5D65" w:rsidRDefault="001D5D65" w:rsidP="008F3266">
      <w:pPr>
        <w:spacing w:after="0"/>
        <w:rPr>
          <w:sz w:val="24"/>
        </w:rPr>
      </w:pPr>
      <w:r>
        <w:rPr>
          <w:sz w:val="24"/>
        </w:rPr>
        <w:tab/>
        <w:t xml:space="preserve">c) There . . . . . . . . .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pink. </w:t>
      </w:r>
      <w:proofErr w:type="gramStart"/>
      <w:r>
        <w:rPr>
          <w:sz w:val="24"/>
        </w:rPr>
        <w:t>( Eyes</w:t>
      </w:r>
      <w:proofErr w:type="gramEnd"/>
      <w:r>
        <w:rPr>
          <w:sz w:val="24"/>
        </w:rPr>
        <w:t xml:space="preserve"> / Ear )</w:t>
      </w:r>
    </w:p>
    <w:p w:rsidR="001D5D65" w:rsidRDefault="001D5D65" w:rsidP="008F3266">
      <w:pPr>
        <w:spacing w:after="0"/>
        <w:rPr>
          <w:sz w:val="24"/>
        </w:rPr>
      </w:pPr>
      <w:r>
        <w:rPr>
          <w:sz w:val="24"/>
        </w:rPr>
        <w:tab/>
        <w:t xml:space="preserve">d) No . . . . . . . ., no . . . . . . . . </w:t>
      </w:r>
      <w:proofErr w:type="gramStart"/>
      <w:r>
        <w:rPr>
          <w:sz w:val="24"/>
        </w:rPr>
        <w:t>. ..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( Flies</w:t>
      </w:r>
      <w:proofErr w:type="gramEnd"/>
      <w:r>
        <w:rPr>
          <w:sz w:val="24"/>
        </w:rPr>
        <w:t xml:space="preserve"> / Dirt )</w:t>
      </w:r>
    </w:p>
    <w:p w:rsidR="001D5D65" w:rsidRDefault="001D5D65" w:rsidP="008F3266">
      <w:pPr>
        <w:spacing w:after="0"/>
        <w:rPr>
          <w:sz w:val="24"/>
        </w:rPr>
      </w:pPr>
      <w:r>
        <w:rPr>
          <w:sz w:val="24"/>
        </w:rPr>
        <w:tab/>
        <w:t xml:space="preserve">e) . . . . . . . . . . come from the dirt. (Bees / </w:t>
      </w:r>
      <w:proofErr w:type="gramStart"/>
      <w:r>
        <w:rPr>
          <w:sz w:val="24"/>
        </w:rPr>
        <w:t>Flies )</w:t>
      </w:r>
      <w:proofErr w:type="gramEnd"/>
    </w:p>
    <w:p w:rsidR="001D5D65" w:rsidRDefault="001D5D65" w:rsidP="008F3266">
      <w:pPr>
        <w:spacing w:after="0"/>
        <w:rPr>
          <w:sz w:val="24"/>
        </w:rPr>
      </w:pPr>
      <w:r>
        <w:rPr>
          <w:sz w:val="24"/>
        </w:rPr>
        <w:tab/>
        <w:t xml:space="preserve">f) A big black . . . . . . . . . . . . .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come there. </w:t>
      </w:r>
      <w:proofErr w:type="gramStart"/>
      <w:r>
        <w:rPr>
          <w:sz w:val="24"/>
        </w:rPr>
        <w:t>( Dog</w:t>
      </w:r>
      <w:proofErr w:type="gramEnd"/>
      <w:r>
        <w:rPr>
          <w:sz w:val="24"/>
        </w:rPr>
        <w:t xml:space="preserve"> / Cat</w:t>
      </w:r>
      <w:r w:rsidR="00AA3DAE">
        <w:rPr>
          <w:sz w:val="24"/>
        </w:rPr>
        <w:t xml:space="preserve"> )</w:t>
      </w:r>
    </w:p>
    <w:p w:rsidR="00AA3DAE" w:rsidRDefault="00AA3DAE" w:rsidP="008F3266">
      <w:pPr>
        <w:spacing w:after="0"/>
        <w:rPr>
          <w:sz w:val="24"/>
        </w:rPr>
      </w:pPr>
      <w:r>
        <w:rPr>
          <w:sz w:val="24"/>
        </w:rPr>
        <w:t>Q.3) Write (T) for True and (F) for false:-</w:t>
      </w:r>
    </w:p>
    <w:p w:rsidR="00AA3DAE" w:rsidRDefault="00AA3DAE" w:rsidP="008F3266">
      <w:pPr>
        <w:spacing w:after="0"/>
        <w:rPr>
          <w:sz w:val="24"/>
        </w:rPr>
      </w:pPr>
      <w:r>
        <w:rPr>
          <w:sz w:val="24"/>
        </w:rPr>
        <w:tab/>
        <w:t xml:space="preserve">a) Tom </w:t>
      </w:r>
      <w:proofErr w:type="gramStart"/>
      <w:r>
        <w:rPr>
          <w:sz w:val="24"/>
        </w:rPr>
        <w:t>was  an</w:t>
      </w:r>
      <w:proofErr w:type="gramEnd"/>
      <w:r>
        <w:rPr>
          <w:sz w:val="24"/>
        </w:rPr>
        <w:t xml:space="preserve"> idle boy.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</w:t>
      </w:r>
      <w:r>
        <w:rPr>
          <w:sz w:val="24"/>
        </w:rPr>
        <w:tab/>
        <w:t>]</w:t>
      </w:r>
    </w:p>
    <w:p w:rsidR="00AA3DAE" w:rsidRDefault="00AA3DAE" w:rsidP="008F3266">
      <w:pPr>
        <w:spacing w:after="0"/>
        <w:rPr>
          <w:sz w:val="24"/>
        </w:rPr>
      </w:pPr>
      <w:r>
        <w:rPr>
          <w:sz w:val="24"/>
        </w:rPr>
        <w:tab/>
        <w:t>b) The bee sitting on a tree.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</w:t>
      </w:r>
      <w:r>
        <w:rPr>
          <w:sz w:val="24"/>
        </w:rPr>
        <w:tab/>
        <w:t>]</w:t>
      </w:r>
    </w:p>
    <w:p w:rsidR="00AA3DAE" w:rsidRDefault="00AA3DAE" w:rsidP="008F3266">
      <w:pPr>
        <w:spacing w:after="0"/>
        <w:rPr>
          <w:sz w:val="24"/>
        </w:rPr>
      </w:pPr>
      <w:r>
        <w:rPr>
          <w:sz w:val="24"/>
        </w:rPr>
        <w:tab/>
        <w:t>c) I think mice are not nice.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</w:t>
      </w:r>
      <w:r>
        <w:rPr>
          <w:sz w:val="24"/>
        </w:rPr>
        <w:tab/>
        <w:t>]</w:t>
      </w:r>
    </w:p>
    <w:p w:rsidR="00AA3DAE" w:rsidRDefault="00AA3DAE" w:rsidP="008F3266">
      <w:pPr>
        <w:spacing w:after="0"/>
        <w:rPr>
          <w:sz w:val="24"/>
        </w:rPr>
      </w:pPr>
      <w:r>
        <w:rPr>
          <w:sz w:val="24"/>
        </w:rPr>
        <w:tab/>
        <w:t xml:space="preserve">d) The </w:t>
      </w:r>
      <w:r w:rsidR="00B02578">
        <w:rPr>
          <w:sz w:val="24"/>
        </w:rPr>
        <w:t>mice were happy.</w:t>
      </w:r>
      <w:r w:rsidR="00B02578">
        <w:rPr>
          <w:sz w:val="24"/>
        </w:rPr>
        <w:tab/>
      </w:r>
      <w:r w:rsidR="00B02578">
        <w:rPr>
          <w:sz w:val="24"/>
        </w:rPr>
        <w:tab/>
      </w:r>
      <w:r w:rsidR="00B02578">
        <w:rPr>
          <w:sz w:val="24"/>
        </w:rPr>
        <w:tab/>
        <w:t>[</w:t>
      </w:r>
      <w:r w:rsidR="00B02578">
        <w:rPr>
          <w:sz w:val="24"/>
        </w:rPr>
        <w:tab/>
        <w:t>]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  <w:t xml:space="preserve">e) A big black cat </w:t>
      </w:r>
      <w:proofErr w:type="gramStart"/>
      <w:r>
        <w:rPr>
          <w:sz w:val="24"/>
        </w:rPr>
        <w:t>come</w:t>
      </w:r>
      <w:proofErr w:type="gramEnd"/>
      <w:r>
        <w:rPr>
          <w:sz w:val="24"/>
        </w:rPr>
        <w:t xml:space="preserve"> there.</w:t>
      </w:r>
      <w:r>
        <w:rPr>
          <w:sz w:val="24"/>
        </w:rPr>
        <w:tab/>
      </w:r>
      <w:r>
        <w:rPr>
          <w:sz w:val="24"/>
        </w:rPr>
        <w:tab/>
        <w:t>[</w:t>
      </w:r>
      <w:r>
        <w:rPr>
          <w:sz w:val="24"/>
        </w:rPr>
        <w:tab/>
        <w:t>]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>Q.4) Match the following Words:-</w:t>
      </w:r>
    </w:p>
    <w:p w:rsidR="00B02578" w:rsidRDefault="00B02578" w:rsidP="008F3266">
      <w:pPr>
        <w:spacing w:after="0"/>
        <w:rPr>
          <w:sz w:val="24"/>
        </w:rPr>
      </w:pP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Good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Den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Mother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Cow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Bad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Daughter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Father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Milk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 xml:space="preserve">Q.5) </w:t>
      </w:r>
      <w:proofErr w:type="gramStart"/>
      <w:r>
        <w:rPr>
          <w:sz w:val="24"/>
        </w:rPr>
        <w:t>Choose</w:t>
      </w:r>
      <w:proofErr w:type="gramEnd"/>
      <w:r>
        <w:rPr>
          <w:sz w:val="24"/>
        </w:rPr>
        <w:t xml:space="preserve"> the correct words:-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Tom was </w:t>
      </w:r>
      <w:proofErr w:type="gramStart"/>
      <w:r>
        <w:rPr>
          <w:sz w:val="24"/>
        </w:rPr>
        <w:t>an :</w:t>
      </w:r>
      <w:proofErr w:type="gramEnd"/>
      <w:r>
        <w:rPr>
          <w:sz w:val="24"/>
        </w:rPr>
        <w:t>-</w:t>
      </w:r>
    </w:p>
    <w:p w:rsidR="00B02578" w:rsidRDefault="00B02578" w:rsidP="008F326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a) Honest Boy ( </w:t>
      </w:r>
      <w:r w:rsidR="0090064D">
        <w:rPr>
          <w:sz w:val="24"/>
        </w:rPr>
        <w:t xml:space="preserve"> </w:t>
      </w:r>
      <w:r>
        <w:rPr>
          <w:sz w:val="24"/>
        </w:rPr>
        <w:t xml:space="preserve"> )</w:t>
      </w:r>
      <w:r>
        <w:rPr>
          <w:sz w:val="24"/>
        </w:rPr>
        <w:tab/>
      </w:r>
      <w:r>
        <w:rPr>
          <w:sz w:val="24"/>
        </w:rPr>
        <w:tab/>
        <w:t xml:space="preserve">b) Idle Boy       ( </w:t>
      </w:r>
      <w:r w:rsidR="0090064D">
        <w:rPr>
          <w:sz w:val="24"/>
        </w:rPr>
        <w:t xml:space="preserve"> </w:t>
      </w:r>
      <w:r>
        <w:rPr>
          <w:sz w:val="24"/>
        </w:rPr>
        <w:t xml:space="preserve"> )</w:t>
      </w:r>
      <w:r>
        <w:rPr>
          <w:sz w:val="24"/>
        </w:rPr>
        <w:tab/>
      </w:r>
      <w:r>
        <w:rPr>
          <w:sz w:val="24"/>
        </w:rPr>
        <w:tab/>
        <w:t xml:space="preserve">c) Bad Boy       ( </w:t>
      </w:r>
      <w:r w:rsidR="0090064D">
        <w:rPr>
          <w:sz w:val="24"/>
        </w:rPr>
        <w:t xml:space="preserve"> </w:t>
      </w:r>
      <w:r>
        <w:rPr>
          <w:sz w:val="24"/>
        </w:rPr>
        <w:t xml:space="preserve"> )</w:t>
      </w:r>
    </w:p>
    <w:p w:rsidR="00B02578" w:rsidRDefault="00B02578" w:rsidP="00B02578">
      <w:pPr>
        <w:spacing w:after="0"/>
        <w:rPr>
          <w:sz w:val="24"/>
        </w:rPr>
      </w:pPr>
      <w:r>
        <w:rPr>
          <w:sz w:val="24"/>
        </w:rPr>
        <w:tab/>
        <w:t xml:space="preserve">ii) Mice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>-</w:t>
      </w:r>
    </w:p>
    <w:p w:rsidR="00B02578" w:rsidRDefault="00B02578" w:rsidP="00B02578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Bad</w:t>
      </w:r>
      <w:r>
        <w:rPr>
          <w:sz w:val="24"/>
        </w:rPr>
        <w:tab/>
        <w:t>(</w:t>
      </w:r>
      <w:r w:rsidR="0090064D">
        <w:rPr>
          <w:sz w:val="24"/>
        </w:rPr>
        <w:t xml:space="preserve"> </w:t>
      </w:r>
      <w:r>
        <w:rPr>
          <w:sz w:val="24"/>
        </w:rPr>
        <w:t xml:space="preserve">  )</w:t>
      </w:r>
      <w:r>
        <w:rPr>
          <w:sz w:val="24"/>
        </w:rPr>
        <w:tab/>
      </w:r>
      <w:r>
        <w:rPr>
          <w:sz w:val="24"/>
        </w:rPr>
        <w:tab/>
        <w:t>b) Beautiful      (</w:t>
      </w:r>
      <w:r w:rsidR="0090064D">
        <w:rPr>
          <w:sz w:val="24"/>
        </w:rPr>
        <w:t xml:space="preserve"> </w:t>
      </w:r>
      <w:r>
        <w:rPr>
          <w:sz w:val="24"/>
        </w:rPr>
        <w:t xml:space="preserve">  )</w:t>
      </w:r>
      <w:r>
        <w:rPr>
          <w:sz w:val="24"/>
        </w:rPr>
        <w:tab/>
      </w:r>
      <w:r>
        <w:rPr>
          <w:sz w:val="24"/>
        </w:rPr>
        <w:tab/>
        <w:t>c) Nice</w:t>
      </w:r>
      <w:r>
        <w:rPr>
          <w:sz w:val="24"/>
        </w:rPr>
        <w:tab/>
      </w:r>
      <w:r>
        <w:rPr>
          <w:sz w:val="24"/>
        </w:rPr>
        <w:tab/>
        <w:t xml:space="preserve">( </w:t>
      </w:r>
      <w:r w:rsidR="0090064D">
        <w:rPr>
          <w:sz w:val="24"/>
        </w:rPr>
        <w:t xml:space="preserve"> </w:t>
      </w:r>
      <w:r>
        <w:rPr>
          <w:sz w:val="24"/>
        </w:rPr>
        <w:t xml:space="preserve"> )</w:t>
      </w:r>
    </w:p>
    <w:p w:rsidR="0090064D" w:rsidRDefault="0090064D" w:rsidP="0090064D">
      <w:pPr>
        <w:spacing w:after="0"/>
        <w:ind w:left="720"/>
        <w:rPr>
          <w:sz w:val="24"/>
        </w:rPr>
      </w:pPr>
      <w:proofErr w:type="gramStart"/>
      <w:r>
        <w:rPr>
          <w:sz w:val="24"/>
        </w:rPr>
        <w:t>iii)</w:t>
      </w:r>
      <w:proofErr w:type="gramEnd"/>
      <w:r>
        <w:rPr>
          <w:sz w:val="24"/>
        </w:rPr>
        <w:t>There teeth are :-</w:t>
      </w:r>
    </w:p>
    <w:p w:rsidR="0090064D" w:rsidRDefault="0090064D" w:rsidP="0090064D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Black</w:t>
      </w:r>
      <w:r>
        <w:rPr>
          <w:sz w:val="24"/>
        </w:rPr>
        <w:tab/>
        <w:t>(   )</w:t>
      </w:r>
      <w:r>
        <w:rPr>
          <w:sz w:val="24"/>
        </w:rPr>
        <w:tab/>
      </w:r>
      <w:r>
        <w:rPr>
          <w:sz w:val="24"/>
        </w:rPr>
        <w:tab/>
        <w:t>b) White</w:t>
      </w:r>
      <w:r>
        <w:rPr>
          <w:sz w:val="24"/>
        </w:rPr>
        <w:tab/>
        <w:t>(   )</w:t>
      </w:r>
      <w:r>
        <w:rPr>
          <w:sz w:val="24"/>
        </w:rPr>
        <w:tab/>
      </w:r>
      <w:r>
        <w:rPr>
          <w:sz w:val="24"/>
        </w:rPr>
        <w:tab/>
        <w:t>c) Dirty</w:t>
      </w:r>
      <w:r>
        <w:rPr>
          <w:sz w:val="24"/>
        </w:rPr>
        <w:tab/>
      </w:r>
      <w:r>
        <w:rPr>
          <w:sz w:val="24"/>
        </w:rPr>
        <w:tab/>
        <w:t>(   )</w:t>
      </w:r>
    </w:p>
    <w:p w:rsidR="0090064D" w:rsidRDefault="0090064D" w:rsidP="0090064D">
      <w:pPr>
        <w:spacing w:after="0"/>
        <w:ind w:left="720"/>
        <w:rPr>
          <w:sz w:val="24"/>
        </w:rPr>
      </w:pPr>
      <w:r>
        <w:rPr>
          <w:sz w:val="24"/>
        </w:rPr>
        <w:t xml:space="preserve">iv) Lion Lived </w:t>
      </w:r>
      <w:proofErr w:type="gramStart"/>
      <w:r>
        <w:rPr>
          <w:sz w:val="24"/>
        </w:rPr>
        <w:t>in :</w:t>
      </w:r>
      <w:proofErr w:type="gramEnd"/>
      <w:r>
        <w:rPr>
          <w:sz w:val="24"/>
        </w:rPr>
        <w:t>-</w:t>
      </w:r>
    </w:p>
    <w:p w:rsidR="0090064D" w:rsidRDefault="0090064D" w:rsidP="0090064D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House</w:t>
      </w:r>
      <w:r>
        <w:rPr>
          <w:sz w:val="24"/>
        </w:rPr>
        <w:tab/>
        <w:t>(   )</w:t>
      </w:r>
      <w:r>
        <w:rPr>
          <w:sz w:val="24"/>
        </w:rPr>
        <w:tab/>
      </w:r>
      <w:r>
        <w:rPr>
          <w:sz w:val="24"/>
        </w:rPr>
        <w:tab/>
        <w:t>b) Dem</w:t>
      </w:r>
      <w:r>
        <w:rPr>
          <w:sz w:val="24"/>
        </w:rPr>
        <w:tab/>
      </w:r>
      <w:r>
        <w:rPr>
          <w:sz w:val="24"/>
        </w:rPr>
        <w:tab/>
        <w:t>(   )</w:t>
      </w:r>
      <w:r>
        <w:rPr>
          <w:sz w:val="24"/>
        </w:rPr>
        <w:tab/>
      </w:r>
      <w:r>
        <w:rPr>
          <w:sz w:val="24"/>
        </w:rPr>
        <w:tab/>
        <w:t>c) Tree</w:t>
      </w:r>
      <w:r>
        <w:rPr>
          <w:sz w:val="24"/>
        </w:rPr>
        <w:tab/>
      </w:r>
      <w:r>
        <w:rPr>
          <w:sz w:val="24"/>
        </w:rPr>
        <w:tab/>
        <w:t>(   )</w:t>
      </w:r>
    </w:p>
    <w:p w:rsidR="0090064D" w:rsidRDefault="0090064D" w:rsidP="0090064D">
      <w:pPr>
        <w:spacing w:after="0"/>
        <w:ind w:left="720"/>
        <w:rPr>
          <w:sz w:val="24"/>
        </w:rPr>
      </w:pPr>
      <w:r>
        <w:rPr>
          <w:sz w:val="24"/>
        </w:rPr>
        <w:t xml:space="preserve">v) Who </w:t>
      </w:r>
      <w:proofErr w:type="spellStart"/>
      <w:r>
        <w:rPr>
          <w:sz w:val="24"/>
        </w:rPr>
        <w:t>livd</w:t>
      </w:r>
      <w:proofErr w:type="spellEnd"/>
      <w:r>
        <w:rPr>
          <w:sz w:val="24"/>
        </w:rPr>
        <w:t xml:space="preserve"> in an old </w:t>
      </w:r>
      <w:proofErr w:type="gramStart"/>
      <w:r>
        <w:rPr>
          <w:sz w:val="24"/>
        </w:rPr>
        <w:t>house :</w:t>
      </w:r>
      <w:proofErr w:type="gramEnd"/>
      <w:r>
        <w:rPr>
          <w:sz w:val="24"/>
        </w:rPr>
        <w:t>-</w:t>
      </w:r>
    </w:p>
    <w:p w:rsidR="0090064D" w:rsidRDefault="0090064D" w:rsidP="0090064D">
      <w:pPr>
        <w:spacing w:after="0"/>
        <w:ind w:left="720"/>
        <w:rPr>
          <w:sz w:val="24"/>
        </w:rPr>
      </w:pPr>
      <w:r>
        <w:rPr>
          <w:sz w:val="24"/>
        </w:rPr>
        <w:tab/>
        <w:t>a) Mice</w:t>
      </w:r>
      <w:r>
        <w:rPr>
          <w:sz w:val="24"/>
        </w:rPr>
        <w:tab/>
        <w:t>(   )</w:t>
      </w:r>
      <w:r>
        <w:rPr>
          <w:sz w:val="24"/>
        </w:rPr>
        <w:tab/>
      </w:r>
      <w:r>
        <w:rPr>
          <w:sz w:val="24"/>
        </w:rPr>
        <w:tab/>
        <w:t>b) Cat</w:t>
      </w:r>
      <w:r>
        <w:rPr>
          <w:sz w:val="24"/>
        </w:rPr>
        <w:tab/>
      </w:r>
      <w:r>
        <w:rPr>
          <w:sz w:val="24"/>
        </w:rPr>
        <w:tab/>
        <w:t>(   )</w:t>
      </w:r>
      <w:r>
        <w:rPr>
          <w:sz w:val="24"/>
        </w:rPr>
        <w:tab/>
      </w:r>
      <w:r>
        <w:rPr>
          <w:sz w:val="24"/>
        </w:rPr>
        <w:tab/>
        <w:t>c) Bird</w:t>
      </w:r>
      <w:r>
        <w:rPr>
          <w:sz w:val="24"/>
        </w:rPr>
        <w:tab/>
      </w:r>
      <w:r>
        <w:rPr>
          <w:sz w:val="24"/>
        </w:rPr>
        <w:tab/>
        <w:t>(   )</w:t>
      </w:r>
    </w:p>
    <w:p w:rsidR="0090064D" w:rsidRPr="0090064D" w:rsidRDefault="008A0AB4" w:rsidP="0090064D">
      <w:pPr>
        <w:spacing w:after="0"/>
        <w:rPr>
          <w:sz w:val="24"/>
        </w:rPr>
      </w:pPr>
      <w:r>
        <w:rPr>
          <w:sz w:val="24"/>
        </w:rPr>
        <w:t>Q.6) Write an essay on HOLI or FARMER</w:t>
      </w:r>
    </w:p>
    <w:p w:rsidR="0090064D" w:rsidRPr="0090064D" w:rsidRDefault="0090064D" w:rsidP="0090064D">
      <w:pPr>
        <w:spacing w:after="0"/>
        <w:rPr>
          <w:sz w:val="24"/>
        </w:rPr>
      </w:pPr>
    </w:p>
    <w:sectPr w:rsidR="0090064D" w:rsidRPr="0090064D" w:rsidSect="004E3682">
      <w:pgSz w:w="12240" w:h="15840"/>
      <w:pgMar w:top="90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B22"/>
    <w:multiLevelType w:val="hybridMultilevel"/>
    <w:tmpl w:val="FD7E5956"/>
    <w:lvl w:ilvl="0" w:tplc="2228B9E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5D7346"/>
    <w:multiLevelType w:val="hybridMultilevel"/>
    <w:tmpl w:val="2BD00EC8"/>
    <w:lvl w:ilvl="0" w:tplc="EF74D0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9924655"/>
    <w:multiLevelType w:val="hybridMultilevel"/>
    <w:tmpl w:val="513CEAE8"/>
    <w:lvl w:ilvl="0" w:tplc="52E6CB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C942BC2"/>
    <w:multiLevelType w:val="hybridMultilevel"/>
    <w:tmpl w:val="A61CE90C"/>
    <w:lvl w:ilvl="0" w:tplc="A0B6D3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F96A0D"/>
    <w:multiLevelType w:val="hybridMultilevel"/>
    <w:tmpl w:val="ECD2ED9A"/>
    <w:lvl w:ilvl="0" w:tplc="FB94E38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A6F"/>
    <w:rsid w:val="00021EF7"/>
    <w:rsid w:val="0003745C"/>
    <w:rsid w:val="00083A6F"/>
    <w:rsid w:val="001D5D65"/>
    <w:rsid w:val="00316DD6"/>
    <w:rsid w:val="004E3682"/>
    <w:rsid w:val="00567FA8"/>
    <w:rsid w:val="008A0AB4"/>
    <w:rsid w:val="008F3266"/>
    <w:rsid w:val="0090064D"/>
    <w:rsid w:val="009576E8"/>
    <w:rsid w:val="00A17608"/>
    <w:rsid w:val="00A8185E"/>
    <w:rsid w:val="00AA3DAE"/>
    <w:rsid w:val="00B02578"/>
    <w:rsid w:val="00C66BD1"/>
    <w:rsid w:val="00DA23F9"/>
    <w:rsid w:val="00F7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0"/>
        <o:r id="V:Rule9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paragraph" w:styleId="Heading1">
    <w:name w:val="heading 1"/>
    <w:basedOn w:val="Normal"/>
    <w:next w:val="Normal"/>
    <w:link w:val="Heading1Char"/>
    <w:uiPriority w:val="9"/>
    <w:qFormat/>
    <w:rsid w:val="00083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6F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A6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3A6F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A6F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83A6F"/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NoSpacing">
    <w:name w:val="No Spacing"/>
    <w:uiPriority w:val="1"/>
    <w:qFormat/>
    <w:rsid w:val="004E36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64D"/>
    <w:rPr>
      <w:b/>
      <w:bCs/>
    </w:rPr>
  </w:style>
  <w:style w:type="paragraph" w:styleId="Revision">
    <w:name w:val="Revision"/>
    <w:hidden/>
    <w:uiPriority w:val="99"/>
    <w:semiHidden/>
    <w:rsid w:val="009006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2022-04-15T11:47:00Z</dcterms:created>
  <dcterms:modified xsi:type="dcterms:W3CDTF">2022-04-15T13:06:00Z</dcterms:modified>
</cp:coreProperties>
</file>